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16A" w:rsidRDefault="004F016A">
      <w:pPr>
        <w:snapToGrid w:val="0"/>
        <w:ind w:left="113" w:right="113"/>
        <w:rPr>
          <w:rFonts w:ascii="仿宋" w:eastAsia="仿宋" w:hAnsi="仿宋" w:cs="仿宋"/>
          <w:spacing w:val="21"/>
          <w:w w:val="90"/>
          <w:sz w:val="32"/>
          <w:szCs w:val="32"/>
        </w:rPr>
      </w:pPr>
    </w:p>
    <w:p w:rsidR="004F016A" w:rsidRDefault="003D4139">
      <w:pPr>
        <w:snapToGrid w:val="0"/>
        <w:jc w:val="center"/>
        <w:rPr>
          <w:rFonts w:ascii="华文中宋" w:eastAsia="华文中宋" w:hAnsi="华文中宋" w:cs="华文中宋"/>
          <w:kern w:val="0"/>
          <w:sz w:val="44"/>
          <w:szCs w:val="44"/>
        </w:rPr>
      </w:pPr>
      <w:r>
        <w:rPr>
          <w:rFonts w:ascii="华文中宋" w:eastAsia="华文中宋" w:hAnsi="华文中宋" w:cs="华文中宋" w:hint="eastAsia"/>
          <w:kern w:val="0"/>
          <w:sz w:val="44"/>
          <w:szCs w:val="44"/>
        </w:rPr>
        <w:t>博士导师推荐意见表</w:t>
      </w:r>
    </w:p>
    <w:p w:rsidR="004F016A" w:rsidRDefault="004F016A">
      <w:pPr>
        <w:snapToGrid w:val="0"/>
        <w:jc w:val="center"/>
        <w:rPr>
          <w:rFonts w:ascii="华文中宋" w:eastAsia="华文中宋" w:hAnsi="华文中宋" w:cs="华文中宋"/>
          <w:kern w:val="0"/>
          <w:szCs w:val="21"/>
        </w:rPr>
      </w:pPr>
    </w:p>
    <w:p w:rsidR="004F016A" w:rsidRDefault="003D4139">
      <w:pPr>
        <w:spacing w:line="520" w:lineRule="exact"/>
        <w:rPr>
          <w:rFonts w:ascii="仿宋" w:eastAsia="仿宋" w:hAnsi="仿宋" w:cs="仿宋"/>
          <w:spacing w:val="21"/>
          <w:sz w:val="30"/>
          <w:szCs w:val="30"/>
        </w:rPr>
      </w:pPr>
      <w:r>
        <w:rPr>
          <w:rFonts w:ascii="仿宋" w:eastAsia="仿宋" w:hAnsi="仿宋" w:cs="仿宋" w:hint="eastAsia"/>
          <w:spacing w:val="21"/>
          <w:sz w:val="30"/>
          <w:szCs w:val="30"/>
        </w:rPr>
        <w:t>尊敬的博士导师：</w:t>
      </w:r>
    </w:p>
    <w:p w:rsidR="004F016A" w:rsidRDefault="003D4139">
      <w:pPr>
        <w:spacing w:line="520" w:lineRule="exact"/>
        <w:ind w:firstLineChars="200" w:firstLine="684"/>
        <w:rPr>
          <w:rFonts w:ascii="仿宋" w:eastAsia="仿宋" w:hAnsi="仿宋" w:cs="仿宋"/>
          <w:spacing w:val="21"/>
          <w:sz w:val="30"/>
          <w:szCs w:val="30"/>
        </w:rPr>
      </w:pPr>
      <w:r>
        <w:rPr>
          <w:rFonts w:ascii="仿宋" w:eastAsia="仿宋" w:hAnsi="仿宋" w:cs="仿宋" w:hint="eastAsia"/>
          <w:spacing w:val="21"/>
          <w:sz w:val="30"/>
          <w:szCs w:val="30"/>
        </w:rPr>
        <w:t>您好！</w:t>
      </w:r>
    </w:p>
    <w:p w:rsidR="0039040D" w:rsidRDefault="003D4139">
      <w:pPr>
        <w:spacing w:line="520" w:lineRule="exact"/>
        <w:ind w:firstLineChars="200" w:firstLine="684"/>
        <w:rPr>
          <w:rFonts w:ascii="仿宋" w:eastAsia="仿宋" w:hAnsi="仿宋" w:cs="仿宋"/>
          <w:spacing w:val="21"/>
          <w:sz w:val="30"/>
          <w:szCs w:val="30"/>
        </w:rPr>
      </w:pPr>
      <w:r>
        <w:rPr>
          <w:rFonts w:ascii="仿宋" w:eastAsia="仿宋" w:hAnsi="仿宋" w:cs="仿宋" w:hint="eastAsia"/>
          <w:spacing w:val="21"/>
          <w:sz w:val="30"/>
          <w:szCs w:val="30"/>
        </w:rPr>
        <w:t>人力资源和社会保障部、全国博士后管委会于2016年</w:t>
      </w:r>
      <w:r w:rsidR="00BF3EA5">
        <w:rPr>
          <w:rFonts w:ascii="仿宋" w:eastAsia="仿宋" w:hAnsi="仿宋" w:cs="仿宋" w:hint="eastAsia"/>
          <w:spacing w:val="21"/>
          <w:sz w:val="30"/>
          <w:szCs w:val="30"/>
        </w:rPr>
        <w:t>实施博士后创新人才支持计划</w:t>
      </w:r>
      <w:r>
        <w:rPr>
          <w:rFonts w:ascii="仿宋" w:eastAsia="仿宋" w:hAnsi="仿宋" w:cs="仿宋" w:hint="eastAsia"/>
          <w:spacing w:val="21"/>
          <w:sz w:val="30"/>
          <w:szCs w:val="30"/>
        </w:rPr>
        <w:t>（以下简称“博新计划”）</w:t>
      </w:r>
      <w:r w:rsidR="00BF3EA5">
        <w:rPr>
          <w:rFonts w:ascii="仿宋" w:eastAsia="仿宋" w:hAnsi="仿宋" w:cs="仿宋" w:hint="eastAsia"/>
          <w:spacing w:val="21"/>
          <w:sz w:val="30"/>
          <w:szCs w:val="30"/>
        </w:rPr>
        <w:t>，</w:t>
      </w:r>
      <w:r w:rsidR="008F3D9C">
        <w:rPr>
          <w:rFonts w:ascii="仿宋" w:eastAsia="仿宋" w:hAnsi="仿宋" w:cs="仿宋" w:hint="eastAsia"/>
          <w:spacing w:val="21"/>
          <w:sz w:val="30"/>
          <w:szCs w:val="30"/>
        </w:rPr>
        <w:t>旨在加速培养造就一批进入世界科技前沿的优秀青年科技创新人才。“博</w:t>
      </w:r>
      <w:r w:rsidR="008F3D9C">
        <w:rPr>
          <w:rFonts w:ascii="仿宋" w:eastAsia="仿宋" w:hAnsi="仿宋" w:cs="仿宋"/>
          <w:spacing w:val="21"/>
          <w:sz w:val="30"/>
          <w:szCs w:val="30"/>
        </w:rPr>
        <w:t>新计划</w:t>
      </w:r>
      <w:r w:rsidR="008F3D9C">
        <w:rPr>
          <w:rFonts w:ascii="仿宋" w:eastAsia="仿宋" w:hAnsi="仿宋" w:cs="仿宋" w:hint="eastAsia"/>
          <w:spacing w:val="21"/>
          <w:sz w:val="30"/>
          <w:szCs w:val="30"/>
        </w:rPr>
        <w:t>”</w:t>
      </w:r>
      <w:r>
        <w:rPr>
          <w:rFonts w:ascii="仿宋" w:eastAsia="仿宋" w:hAnsi="仿宋" w:cs="仿宋" w:hint="eastAsia"/>
          <w:spacing w:val="21"/>
          <w:sz w:val="30"/>
          <w:szCs w:val="30"/>
        </w:rPr>
        <w:t>主要瞄准国家重大战略领域</w:t>
      </w:r>
      <w:r w:rsidR="0039040D">
        <w:rPr>
          <w:rFonts w:ascii="仿宋" w:eastAsia="仿宋" w:hAnsi="仿宋" w:cs="仿宋" w:hint="eastAsia"/>
          <w:spacing w:val="21"/>
          <w:sz w:val="30"/>
          <w:szCs w:val="30"/>
        </w:rPr>
        <w:t>、战略性高新技术领域、基础学科前沿领域，坚持高起点、</w:t>
      </w:r>
    </w:p>
    <w:p w:rsidR="004F016A" w:rsidRDefault="0039040D" w:rsidP="0039040D">
      <w:pPr>
        <w:spacing w:line="520" w:lineRule="exact"/>
        <w:rPr>
          <w:rFonts w:ascii="仿宋" w:eastAsia="仿宋" w:hAnsi="仿宋" w:cs="仿宋" w:hint="eastAsia"/>
          <w:spacing w:val="21"/>
          <w:sz w:val="30"/>
          <w:szCs w:val="30"/>
        </w:rPr>
      </w:pPr>
      <w:r>
        <w:rPr>
          <w:rFonts w:ascii="仿宋" w:eastAsia="仿宋" w:hAnsi="仿宋" w:cs="仿宋" w:hint="eastAsia"/>
          <w:spacing w:val="21"/>
          <w:sz w:val="30"/>
          <w:szCs w:val="30"/>
        </w:rPr>
        <w:t>高标准</w:t>
      </w:r>
      <w:r>
        <w:rPr>
          <w:rFonts w:ascii="仿宋" w:eastAsia="仿宋" w:hAnsi="仿宋" w:cs="仿宋"/>
          <w:spacing w:val="21"/>
          <w:sz w:val="30"/>
          <w:szCs w:val="30"/>
        </w:rPr>
        <w:t>，</w:t>
      </w:r>
      <w:r>
        <w:rPr>
          <w:rFonts w:ascii="仿宋" w:eastAsia="仿宋" w:hAnsi="仿宋" w:cs="仿宋" w:hint="eastAsia"/>
          <w:spacing w:val="21"/>
          <w:sz w:val="30"/>
          <w:szCs w:val="30"/>
        </w:rPr>
        <w:t>择优遴选新近毕业 （</w:t>
      </w:r>
      <w:r>
        <w:rPr>
          <w:rFonts w:ascii="仿宋" w:eastAsia="仿宋" w:hAnsi="仿宋" w:cs="仿宋" w:hint="eastAsia"/>
          <w:spacing w:val="21"/>
          <w:sz w:val="30"/>
          <w:szCs w:val="30"/>
        </w:rPr>
        <w:t>含应届</w:t>
      </w:r>
      <w:r>
        <w:rPr>
          <w:rFonts w:ascii="仿宋" w:eastAsia="仿宋" w:hAnsi="仿宋" w:cs="仿宋" w:hint="eastAsia"/>
          <w:spacing w:val="21"/>
          <w:sz w:val="30"/>
          <w:szCs w:val="30"/>
        </w:rPr>
        <w:t>）的优秀博士</w:t>
      </w:r>
      <w:r>
        <w:rPr>
          <w:rFonts w:ascii="仿宋" w:eastAsia="仿宋" w:hAnsi="仿宋" w:cs="仿宋"/>
          <w:spacing w:val="21"/>
          <w:sz w:val="30"/>
          <w:szCs w:val="30"/>
        </w:rPr>
        <w:t>，</w:t>
      </w:r>
      <w:r w:rsidR="003D4139">
        <w:rPr>
          <w:rFonts w:ascii="仿宋" w:eastAsia="仿宋" w:hAnsi="仿宋" w:cs="仿宋" w:hint="eastAsia"/>
          <w:spacing w:val="21"/>
          <w:sz w:val="30"/>
          <w:szCs w:val="30"/>
        </w:rPr>
        <w:t>给予每人两年63万元的经费资助</w:t>
      </w:r>
      <w:r>
        <w:rPr>
          <w:rFonts w:ascii="仿宋" w:eastAsia="仿宋" w:hAnsi="仿宋" w:cs="仿宋" w:hint="eastAsia"/>
          <w:spacing w:val="21"/>
          <w:sz w:val="30"/>
          <w:szCs w:val="30"/>
        </w:rPr>
        <w:t>,</w:t>
      </w:r>
      <w:r>
        <w:rPr>
          <w:rFonts w:ascii="仿宋" w:eastAsia="仿宋" w:hAnsi="仿宋" w:cs="仿宋"/>
          <w:spacing w:val="21"/>
          <w:sz w:val="30"/>
          <w:szCs w:val="30"/>
        </w:rPr>
        <w:t xml:space="preserve"> </w:t>
      </w:r>
      <w:r>
        <w:rPr>
          <w:rFonts w:ascii="仿宋" w:eastAsia="仿宋" w:hAnsi="仿宋" w:cs="仿宋" w:hint="eastAsia"/>
          <w:spacing w:val="21"/>
          <w:sz w:val="30"/>
          <w:szCs w:val="30"/>
        </w:rPr>
        <w:t>其中</w:t>
      </w:r>
      <w:r>
        <w:rPr>
          <w:rFonts w:ascii="仿宋" w:eastAsia="仿宋" w:hAnsi="仿宋" w:cs="仿宋"/>
          <w:spacing w:val="21"/>
          <w:sz w:val="30"/>
          <w:szCs w:val="30"/>
        </w:rPr>
        <w:t>，</w:t>
      </w:r>
      <w:r w:rsidR="003D4139">
        <w:rPr>
          <w:rFonts w:ascii="仿宋" w:eastAsia="仿宋" w:hAnsi="仿宋" w:cs="仿宋" w:hint="eastAsia"/>
          <w:spacing w:val="21"/>
          <w:sz w:val="30"/>
          <w:szCs w:val="30"/>
        </w:rPr>
        <w:t>40万元为工资，20万元为博士后科学基金，3</w:t>
      </w:r>
      <w:r>
        <w:rPr>
          <w:rFonts w:ascii="仿宋" w:eastAsia="仿宋" w:hAnsi="仿宋" w:cs="仿宋" w:hint="eastAsia"/>
          <w:spacing w:val="21"/>
          <w:sz w:val="30"/>
          <w:szCs w:val="30"/>
        </w:rPr>
        <w:t>万元为国际交流经费。2021年</w:t>
      </w:r>
      <w:r>
        <w:rPr>
          <w:rFonts w:ascii="仿宋" w:eastAsia="仿宋" w:hAnsi="仿宋" w:cs="仿宋"/>
          <w:spacing w:val="21"/>
          <w:sz w:val="30"/>
          <w:szCs w:val="30"/>
        </w:rPr>
        <w:t>计划资助</w:t>
      </w:r>
      <w:r>
        <w:rPr>
          <w:rFonts w:ascii="仿宋" w:eastAsia="仿宋" w:hAnsi="仿宋" w:cs="仿宋" w:hint="eastAsia"/>
          <w:spacing w:val="21"/>
          <w:sz w:val="30"/>
          <w:szCs w:val="30"/>
        </w:rPr>
        <w:t>400人</w:t>
      </w:r>
      <w:r>
        <w:rPr>
          <w:rFonts w:ascii="仿宋" w:eastAsia="仿宋" w:hAnsi="仿宋" w:cs="仿宋"/>
          <w:spacing w:val="21"/>
          <w:sz w:val="30"/>
          <w:szCs w:val="30"/>
        </w:rPr>
        <w:t>。</w:t>
      </w:r>
    </w:p>
    <w:p w:rsidR="004F016A" w:rsidRDefault="003D4139">
      <w:pPr>
        <w:spacing w:line="520" w:lineRule="exact"/>
        <w:ind w:firstLineChars="200" w:firstLine="684"/>
        <w:rPr>
          <w:rFonts w:ascii="仿宋" w:eastAsia="仿宋" w:hAnsi="仿宋" w:cs="仿宋"/>
          <w:spacing w:val="21"/>
          <w:sz w:val="30"/>
          <w:szCs w:val="30"/>
        </w:rPr>
      </w:pPr>
      <w:r>
        <w:rPr>
          <w:rFonts w:ascii="仿宋" w:eastAsia="仿宋" w:hAnsi="仿宋" w:cs="仿宋" w:hint="eastAsia"/>
          <w:spacing w:val="21"/>
          <w:sz w:val="30"/>
          <w:szCs w:val="30"/>
        </w:rPr>
        <w:t xml:space="preserve">感谢您推荐您的优秀学生从事博士后研究，您的意见将是我们遴选人才的重要依据。 </w:t>
      </w:r>
    </w:p>
    <w:p w:rsidR="004F016A" w:rsidRDefault="003D4139">
      <w:pPr>
        <w:spacing w:line="520" w:lineRule="exact"/>
        <w:ind w:firstLineChars="200" w:firstLine="684"/>
        <w:rPr>
          <w:rFonts w:ascii="仿宋" w:eastAsia="仿宋" w:hAnsi="仿宋" w:cs="仿宋"/>
          <w:spacing w:val="21"/>
          <w:sz w:val="30"/>
          <w:szCs w:val="30"/>
        </w:rPr>
      </w:pPr>
      <w:r>
        <w:rPr>
          <w:rFonts w:ascii="仿宋" w:eastAsia="仿宋" w:hAnsi="仿宋" w:cs="仿宋" w:hint="eastAsia"/>
          <w:spacing w:val="21"/>
          <w:sz w:val="30"/>
          <w:szCs w:val="30"/>
        </w:rPr>
        <w:t>祝您身体健康，工作顺利!</w:t>
      </w:r>
    </w:p>
    <w:p w:rsidR="004F016A" w:rsidRDefault="004F016A">
      <w:pPr>
        <w:spacing w:line="520" w:lineRule="exact"/>
        <w:ind w:firstLineChars="200" w:firstLine="684"/>
        <w:rPr>
          <w:rFonts w:ascii="仿宋" w:eastAsia="仿宋" w:hAnsi="仿宋" w:cs="仿宋"/>
          <w:spacing w:val="21"/>
          <w:sz w:val="30"/>
          <w:szCs w:val="30"/>
        </w:rPr>
      </w:pPr>
    </w:p>
    <w:p w:rsidR="0039040D" w:rsidRDefault="0039040D">
      <w:pPr>
        <w:spacing w:line="520" w:lineRule="exact"/>
        <w:ind w:firstLineChars="200" w:firstLine="684"/>
        <w:rPr>
          <w:rFonts w:ascii="仿宋" w:eastAsia="仿宋" w:hAnsi="仿宋" w:cs="仿宋"/>
          <w:spacing w:val="21"/>
          <w:sz w:val="30"/>
          <w:szCs w:val="30"/>
        </w:rPr>
      </w:pPr>
    </w:p>
    <w:p w:rsidR="0039040D" w:rsidRDefault="0039040D">
      <w:pPr>
        <w:spacing w:line="520" w:lineRule="exact"/>
        <w:ind w:firstLineChars="200" w:firstLine="684"/>
        <w:rPr>
          <w:rFonts w:ascii="仿宋" w:eastAsia="仿宋" w:hAnsi="仿宋" w:cs="仿宋" w:hint="eastAsia"/>
          <w:spacing w:val="21"/>
          <w:sz w:val="30"/>
          <w:szCs w:val="30"/>
        </w:rPr>
      </w:pPr>
    </w:p>
    <w:p w:rsidR="004F016A" w:rsidRDefault="003D4139">
      <w:pPr>
        <w:spacing w:line="520" w:lineRule="exact"/>
        <w:jc w:val="right"/>
        <w:rPr>
          <w:rFonts w:ascii="仿宋" w:eastAsia="仿宋" w:hAnsi="仿宋" w:cs="仿宋"/>
          <w:spacing w:val="21"/>
          <w:sz w:val="30"/>
          <w:szCs w:val="30"/>
        </w:rPr>
      </w:pPr>
      <w:r>
        <w:rPr>
          <w:rFonts w:ascii="仿宋" w:eastAsia="仿宋" w:hAnsi="仿宋" w:cs="仿宋" w:hint="eastAsia"/>
          <w:spacing w:val="21"/>
          <w:sz w:val="30"/>
          <w:szCs w:val="30"/>
        </w:rPr>
        <w:t>全国博士后管委会办公室</w:t>
      </w:r>
    </w:p>
    <w:p w:rsidR="004F016A" w:rsidRDefault="003D4139">
      <w:pPr>
        <w:jc w:val="right"/>
        <w:rPr>
          <w:rFonts w:ascii="黑体" w:eastAsia="黑体" w:hAnsi="黑体" w:cs="黑体"/>
          <w:sz w:val="32"/>
          <w:szCs w:val="32"/>
        </w:rPr>
      </w:pPr>
      <w:r>
        <w:rPr>
          <w:rFonts w:ascii="仿宋" w:eastAsia="仿宋" w:hAnsi="仿宋" w:cs="仿宋" w:hint="eastAsia"/>
          <w:spacing w:val="21"/>
          <w:sz w:val="30"/>
          <w:szCs w:val="30"/>
        </w:rPr>
        <w:t>中国博士后科学基金会</w:t>
      </w:r>
      <w:r>
        <w:rPr>
          <w:rFonts w:ascii="黑体" w:eastAsia="黑体" w:hAnsi="黑体" w:cs="黑体" w:hint="eastAsia"/>
          <w:sz w:val="32"/>
          <w:szCs w:val="32"/>
        </w:rPr>
        <w:br w:type="page"/>
      </w:r>
    </w:p>
    <w:p w:rsidR="004F016A" w:rsidRDefault="004F016A">
      <w:pPr>
        <w:spacing w:line="360" w:lineRule="auto"/>
        <w:jc w:val="right"/>
        <w:rPr>
          <w:rFonts w:ascii="仿宋" w:eastAsia="仿宋" w:hAnsi="仿宋" w:cs="仿宋"/>
          <w:spacing w:val="21"/>
          <w:sz w:val="30"/>
          <w:szCs w:val="30"/>
        </w:rPr>
      </w:pPr>
    </w:p>
    <w:tbl>
      <w:tblPr>
        <w:tblStyle w:val="a9"/>
        <w:tblW w:w="3060" w:type="dxa"/>
        <w:jc w:val="right"/>
        <w:tblLayout w:type="fixed"/>
        <w:tblLook w:val="04A0" w:firstRow="1" w:lastRow="0" w:firstColumn="1" w:lastColumn="0" w:noHBand="0" w:noVBand="1"/>
      </w:tblPr>
      <w:tblGrid>
        <w:gridCol w:w="1581"/>
        <w:gridCol w:w="1479"/>
      </w:tblGrid>
      <w:tr w:rsidR="004F016A">
        <w:trPr>
          <w:jc w:val="right"/>
        </w:trPr>
        <w:tc>
          <w:tcPr>
            <w:tcW w:w="1581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4F016A" w:rsidRDefault="003D4139">
            <w:pPr>
              <w:widowControl/>
              <w:jc w:val="righ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 xml:space="preserve">被推荐人姓名     </w:t>
            </w:r>
          </w:p>
        </w:tc>
        <w:tc>
          <w:tcPr>
            <w:tcW w:w="1479" w:type="dxa"/>
            <w:tcBorders>
              <w:tl2br w:val="nil"/>
              <w:tr2bl w:val="nil"/>
            </w:tcBorders>
            <w:vAlign w:val="bottom"/>
          </w:tcPr>
          <w:p w:rsidR="004F016A" w:rsidRDefault="004F016A">
            <w:pPr>
              <w:widowControl/>
              <w:textAlignment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  <w:tr w:rsidR="004F016A">
        <w:trPr>
          <w:trHeight w:val="90"/>
          <w:jc w:val="right"/>
        </w:trPr>
        <w:tc>
          <w:tcPr>
            <w:tcW w:w="1581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4F016A" w:rsidRDefault="003D4139">
            <w:pPr>
              <w:widowControl/>
              <w:jc w:val="right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拟进站单位</w:t>
            </w:r>
          </w:p>
        </w:tc>
        <w:tc>
          <w:tcPr>
            <w:tcW w:w="1479" w:type="dxa"/>
            <w:tcBorders>
              <w:tl2br w:val="nil"/>
              <w:tr2bl w:val="nil"/>
            </w:tcBorders>
            <w:vAlign w:val="bottom"/>
          </w:tcPr>
          <w:p w:rsidR="004F016A" w:rsidRDefault="004F016A">
            <w:pPr>
              <w:widowControl/>
              <w:textAlignment w:val="center"/>
              <w:rPr>
                <w:rFonts w:ascii="宋体" w:hAnsi="宋体"/>
                <w:color w:val="000000"/>
                <w:kern w:val="0"/>
                <w:szCs w:val="21"/>
              </w:rPr>
            </w:pPr>
          </w:p>
        </w:tc>
      </w:tr>
    </w:tbl>
    <w:p w:rsidR="004F016A" w:rsidRDefault="004F016A">
      <w:pPr>
        <w:rPr>
          <w:rFonts w:ascii="宋体" w:hAnsi="宋体"/>
          <w:sz w:val="24"/>
        </w:rPr>
      </w:pPr>
    </w:p>
    <w:tbl>
      <w:tblPr>
        <w:tblW w:w="85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6"/>
        <w:gridCol w:w="611"/>
        <w:gridCol w:w="1403"/>
        <w:gridCol w:w="1266"/>
        <w:gridCol w:w="2417"/>
        <w:gridCol w:w="1035"/>
        <w:gridCol w:w="1214"/>
      </w:tblGrid>
      <w:tr w:rsidR="004F016A">
        <w:trPr>
          <w:cantSplit/>
          <w:trHeight w:val="508"/>
          <w:jc w:val="center"/>
        </w:trPr>
        <w:tc>
          <w:tcPr>
            <w:tcW w:w="1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16A" w:rsidRDefault="003D413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导师姓名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16A" w:rsidRDefault="004F016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16A" w:rsidRDefault="003D413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工作单位</w:t>
            </w:r>
          </w:p>
        </w:tc>
        <w:tc>
          <w:tcPr>
            <w:tcW w:w="46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F016A" w:rsidRDefault="004F016A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4F016A">
        <w:trPr>
          <w:cantSplit/>
          <w:trHeight w:val="508"/>
          <w:jc w:val="center"/>
        </w:trPr>
        <w:tc>
          <w:tcPr>
            <w:tcW w:w="12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16A" w:rsidRDefault="003D413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电 话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16A" w:rsidRDefault="004F016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16A" w:rsidRDefault="003D413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E-mail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F016A" w:rsidRDefault="004F016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F016A" w:rsidRDefault="003D413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职称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F016A" w:rsidRDefault="004F016A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4F016A">
        <w:trPr>
          <w:cantSplit/>
          <w:trHeight w:val="1932"/>
          <w:jc w:val="center"/>
        </w:trPr>
        <w:tc>
          <w:tcPr>
            <w:tcW w:w="60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016A" w:rsidRDefault="004F016A">
            <w:pPr>
              <w:jc w:val="center"/>
              <w:rPr>
                <w:rFonts w:ascii="宋体" w:hAnsi="宋体"/>
                <w:sz w:val="24"/>
              </w:rPr>
            </w:pPr>
          </w:p>
          <w:p w:rsidR="004F016A" w:rsidRDefault="003D413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推</w:t>
            </w:r>
          </w:p>
          <w:p w:rsidR="004F016A" w:rsidRDefault="004F016A">
            <w:pPr>
              <w:jc w:val="center"/>
              <w:rPr>
                <w:rFonts w:ascii="宋体" w:hAnsi="宋体"/>
                <w:sz w:val="24"/>
              </w:rPr>
            </w:pPr>
          </w:p>
          <w:p w:rsidR="004F016A" w:rsidRDefault="003D4139">
            <w:pPr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荐</w:t>
            </w:r>
            <w:proofErr w:type="gramEnd"/>
          </w:p>
          <w:p w:rsidR="004F016A" w:rsidRDefault="004F016A">
            <w:pPr>
              <w:jc w:val="center"/>
              <w:rPr>
                <w:rFonts w:ascii="宋体" w:hAnsi="宋体"/>
                <w:sz w:val="24"/>
              </w:rPr>
            </w:pPr>
          </w:p>
          <w:p w:rsidR="004F016A" w:rsidRDefault="003D413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意</w:t>
            </w:r>
          </w:p>
          <w:p w:rsidR="004F016A" w:rsidRDefault="004F016A">
            <w:pPr>
              <w:jc w:val="center"/>
              <w:rPr>
                <w:rFonts w:ascii="宋体" w:hAnsi="宋体"/>
                <w:sz w:val="24"/>
              </w:rPr>
            </w:pPr>
          </w:p>
          <w:p w:rsidR="004F016A" w:rsidRDefault="003D413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见</w:t>
            </w:r>
          </w:p>
        </w:tc>
        <w:tc>
          <w:tcPr>
            <w:tcW w:w="79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16A" w:rsidRDefault="003D4139">
            <w:pPr>
              <w:spacing w:beforeLines="50" w:before="15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1.被推荐人最突出的科研能力有哪些？</w:t>
            </w:r>
          </w:p>
          <w:p w:rsidR="004F016A" w:rsidRDefault="004F016A">
            <w:pPr>
              <w:rPr>
                <w:rFonts w:ascii="宋体" w:hAnsi="宋体"/>
                <w:sz w:val="24"/>
              </w:rPr>
            </w:pPr>
          </w:p>
          <w:p w:rsidR="004F016A" w:rsidRDefault="004F016A">
            <w:pPr>
              <w:rPr>
                <w:rFonts w:ascii="新宋体" w:eastAsia="新宋体" w:hAnsi="新宋体" w:cs="新宋体"/>
                <w:b/>
                <w:bCs/>
                <w:sz w:val="24"/>
              </w:rPr>
            </w:pPr>
          </w:p>
          <w:p w:rsidR="004F016A" w:rsidRDefault="004F016A">
            <w:pPr>
              <w:rPr>
                <w:rFonts w:ascii="新宋体" w:eastAsia="新宋体" w:hAnsi="新宋体" w:cs="新宋体"/>
                <w:b/>
                <w:bCs/>
                <w:sz w:val="24"/>
              </w:rPr>
            </w:pPr>
          </w:p>
          <w:p w:rsidR="004F016A" w:rsidRDefault="004F016A">
            <w:pPr>
              <w:rPr>
                <w:rFonts w:ascii="新宋体" w:eastAsia="新宋体" w:hAnsi="新宋体" w:cs="新宋体"/>
                <w:b/>
                <w:bCs/>
                <w:sz w:val="24"/>
              </w:rPr>
            </w:pPr>
          </w:p>
          <w:p w:rsidR="004F016A" w:rsidRDefault="004F016A">
            <w:pPr>
              <w:rPr>
                <w:rFonts w:ascii="宋体" w:hAnsi="宋体"/>
                <w:sz w:val="24"/>
              </w:rPr>
            </w:pPr>
          </w:p>
        </w:tc>
      </w:tr>
      <w:tr w:rsidR="004F016A">
        <w:trPr>
          <w:cantSplit/>
          <w:trHeight w:val="2083"/>
          <w:jc w:val="center"/>
        </w:trPr>
        <w:tc>
          <w:tcPr>
            <w:tcW w:w="60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016A" w:rsidRDefault="004F016A">
            <w:pPr>
              <w:rPr>
                <w:sz w:val="24"/>
              </w:rPr>
            </w:pPr>
          </w:p>
        </w:tc>
        <w:tc>
          <w:tcPr>
            <w:tcW w:w="79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16A" w:rsidRDefault="003D4139">
            <w:pPr>
              <w:spacing w:beforeLines="50" w:before="15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2.您如何评价被推荐人的学术潜力和职业前景？</w:t>
            </w:r>
          </w:p>
          <w:p w:rsidR="004F016A" w:rsidRDefault="004F016A">
            <w:pPr>
              <w:rPr>
                <w:rFonts w:ascii="宋体" w:hAnsi="宋体"/>
                <w:sz w:val="24"/>
              </w:rPr>
            </w:pPr>
          </w:p>
        </w:tc>
      </w:tr>
      <w:tr w:rsidR="004F016A">
        <w:trPr>
          <w:cantSplit/>
          <w:trHeight w:val="2199"/>
          <w:jc w:val="center"/>
        </w:trPr>
        <w:tc>
          <w:tcPr>
            <w:tcW w:w="60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016A" w:rsidRDefault="004F016A">
            <w:pPr>
              <w:rPr>
                <w:rFonts w:ascii="宋体" w:hAnsi="宋体"/>
                <w:sz w:val="24"/>
              </w:rPr>
            </w:pPr>
          </w:p>
        </w:tc>
        <w:tc>
          <w:tcPr>
            <w:tcW w:w="79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16A" w:rsidRDefault="003D4139">
            <w:pPr>
              <w:spacing w:beforeLines="50" w:before="15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3.您和被推荐人是否有合作的研究成果？如有，被推荐人的贡献有多大？</w:t>
            </w:r>
          </w:p>
        </w:tc>
      </w:tr>
      <w:tr w:rsidR="004F016A" w:rsidTr="00C32E2E">
        <w:trPr>
          <w:cantSplit/>
          <w:trHeight w:val="2641"/>
          <w:jc w:val="center"/>
        </w:trPr>
        <w:tc>
          <w:tcPr>
            <w:tcW w:w="6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16A" w:rsidRDefault="004F016A">
            <w:pPr>
              <w:rPr>
                <w:rFonts w:ascii="宋体" w:hAnsi="宋体"/>
                <w:sz w:val="24"/>
              </w:rPr>
            </w:pPr>
          </w:p>
        </w:tc>
        <w:tc>
          <w:tcPr>
            <w:tcW w:w="79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16A" w:rsidRDefault="003D4139">
            <w:pPr>
              <w:spacing w:beforeLines="50" w:before="15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4.您认为是否还有其他方面的相关信息决定该被推荐人应该获得资助？</w:t>
            </w:r>
          </w:p>
        </w:tc>
      </w:tr>
      <w:tr w:rsidR="004F016A">
        <w:trPr>
          <w:cantSplit/>
          <w:trHeight w:val="1047"/>
          <w:jc w:val="center"/>
        </w:trPr>
        <w:tc>
          <w:tcPr>
            <w:tcW w:w="60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F016A" w:rsidRDefault="004F016A">
            <w:pPr>
              <w:rPr>
                <w:rFonts w:ascii="宋体" w:hAnsi="宋体"/>
                <w:sz w:val="24"/>
              </w:rPr>
            </w:pPr>
          </w:p>
        </w:tc>
        <w:tc>
          <w:tcPr>
            <w:tcW w:w="7946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F016A" w:rsidRDefault="004F016A">
            <w:pPr>
              <w:ind w:left="113" w:right="1211"/>
              <w:jc w:val="center"/>
              <w:rPr>
                <w:rFonts w:ascii="宋体" w:hAnsi="宋体"/>
                <w:spacing w:val="32"/>
                <w:sz w:val="24"/>
              </w:rPr>
            </w:pPr>
          </w:p>
          <w:p w:rsidR="004F016A" w:rsidRDefault="003D4139">
            <w:pPr>
              <w:ind w:left="113" w:right="1211"/>
              <w:jc w:val="center"/>
              <w:rPr>
                <w:rFonts w:ascii="宋体" w:hAnsi="宋体"/>
                <w:spacing w:val="32"/>
                <w:sz w:val="24"/>
              </w:rPr>
            </w:pPr>
            <w:r>
              <w:rPr>
                <w:rFonts w:ascii="宋体" w:hAnsi="宋体" w:hint="eastAsia"/>
                <w:spacing w:val="32"/>
                <w:sz w:val="24"/>
              </w:rPr>
              <w:t>导师签字：</w:t>
            </w:r>
          </w:p>
          <w:p w:rsidR="00C32E2E" w:rsidRPr="00C32E2E" w:rsidRDefault="003D4139">
            <w:pPr>
              <w:spacing w:beforeLines="50" w:before="156"/>
              <w:rPr>
                <w:rFonts w:ascii="宋体" w:hAnsi="宋体" w:hint="eastAsia"/>
                <w:spacing w:val="32"/>
                <w:sz w:val="24"/>
              </w:rPr>
            </w:pPr>
            <w:r>
              <w:rPr>
                <w:rFonts w:ascii="宋体" w:hAnsi="宋体" w:hint="eastAsia"/>
                <w:spacing w:val="32"/>
                <w:sz w:val="24"/>
              </w:rPr>
              <w:t xml:space="preserve">                             年   月   日</w:t>
            </w:r>
          </w:p>
        </w:tc>
      </w:tr>
    </w:tbl>
    <w:p w:rsidR="004F016A" w:rsidRDefault="004F016A">
      <w:pPr>
        <w:snapToGrid w:val="0"/>
        <w:spacing w:line="520" w:lineRule="exact"/>
        <w:jc w:val="left"/>
        <w:rPr>
          <w:rFonts w:ascii="黑体" w:eastAsia="黑体" w:hAnsi="黑体" w:cs="黑体" w:hint="eastAsia"/>
          <w:sz w:val="32"/>
          <w:szCs w:val="32"/>
        </w:rPr>
        <w:sectPr w:rsidR="004F016A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bookmarkStart w:id="0" w:name="_GoBack"/>
      <w:bookmarkEnd w:id="0"/>
    </w:p>
    <w:p w:rsidR="004F016A" w:rsidRDefault="004F016A" w:rsidP="00C32E2E">
      <w:pPr>
        <w:snapToGrid w:val="0"/>
        <w:spacing w:line="520" w:lineRule="exact"/>
        <w:jc w:val="left"/>
        <w:rPr>
          <w:rFonts w:ascii="仿宋" w:eastAsia="仿宋" w:hAnsi="仿宋" w:cs="仿宋" w:hint="eastAsia"/>
          <w:sz w:val="32"/>
          <w:szCs w:val="32"/>
        </w:rPr>
      </w:pPr>
    </w:p>
    <w:sectPr w:rsidR="004F016A" w:rsidSect="00113B2C"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3AF9" w:rsidRDefault="00C73AF9">
      <w:r>
        <w:separator/>
      </w:r>
    </w:p>
  </w:endnote>
  <w:endnote w:type="continuationSeparator" w:id="0">
    <w:p w:rsidR="00C73AF9" w:rsidRDefault="00C73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16A" w:rsidRDefault="004F016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3AF9" w:rsidRDefault="00C73AF9">
      <w:r>
        <w:separator/>
      </w:r>
    </w:p>
  </w:footnote>
  <w:footnote w:type="continuationSeparator" w:id="0">
    <w:p w:rsidR="00C73AF9" w:rsidRDefault="00C73A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0000005"/>
    <w:multiLevelType w:val="singleLevel"/>
    <w:tmpl w:val="00000005"/>
    <w:lvl w:ilvl="0">
      <w:start w:val="1"/>
      <w:numFmt w:val="upperLetter"/>
      <w:suff w:val="nothing"/>
      <w:lvlText w:val="%1."/>
      <w:lvlJc w:val="left"/>
    </w:lvl>
  </w:abstractNum>
  <w:abstractNum w:abstractNumId="5" w15:restartNumberingAfterBreak="0">
    <w:nsid w:val="00000006"/>
    <w:multiLevelType w:val="singleLevel"/>
    <w:tmpl w:val="00000006"/>
    <w:lvl w:ilvl="0">
      <w:start w:val="1"/>
      <w:numFmt w:val="chineseCounting"/>
      <w:suff w:val="nothing"/>
      <w:lvlText w:val="%1、"/>
      <w:lvlJc w:val="left"/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1D104B4"/>
    <w:multiLevelType w:val="multilevel"/>
    <w:tmpl w:val="0000000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16A"/>
    <w:rsid w:val="000B19C2"/>
    <w:rsid w:val="00113B2C"/>
    <w:rsid w:val="001E7A66"/>
    <w:rsid w:val="0039040D"/>
    <w:rsid w:val="003D4139"/>
    <w:rsid w:val="004501EB"/>
    <w:rsid w:val="004F016A"/>
    <w:rsid w:val="00612FF0"/>
    <w:rsid w:val="008F3D9C"/>
    <w:rsid w:val="00B73451"/>
    <w:rsid w:val="00BF3EA5"/>
    <w:rsid w:val="00C32E2E"/>
    <w:rsid w:val="00C73AF9"/>
    <w:rsid w:val="00D6355B"/>
    <w:rsid w:val="00EF6F09"/>
    <w:rsid w:val="6FB8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E9136F9-24AA-4C57-8953-74CAA5FA2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qFormat="1"/>
    <w:lsdException w:name="header" w:qFormat="1"/>
    <w:lsdException w:name="footer" w:qFormat="1"/>
    <w:lsdException w:name="caption" w:semiHidden="1" w:unhideWhenUsed="1" w:qFormat="1"/>
    <w:lsdException w:name="footnote reference" w:qFormat="1"/>
    <w:lsdException w:name="Title" w:qFormat="1"/>
    <w:lsdException w:name="Default Paragraph Font" w:uiPriority="1"/>
    <w:lsdException w:name="Body Text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qFormat="1"/>
    <w:lsdException w:name="HTML Cite" w:qFormat="1"/>
    <w:lsdException w:name="HTML Code" w:qFormat="1"/>
    <w:lsdException w:name="HTML Definition" w:qFormat="1"/>
    <w:lsdException w:name="HTML Keyboard" w:qFormat="1"/>
    <w:lsdException w:name="HTML Sample" w:qFormat="1"/>
    <w:lsdException w:name="HTML Typewriter" w:qFormat="1"/>
    <w:lsdException w:name="HTML Variable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宋体"/>
      <w:kern w:val="2"/>
      <w:sz w:val="21"/>
      <w:szCs w:val="24"/>
    </w:rPr>
  </w:style>
  <w:style w:type="paragraph" w:styleId="1">
    <w:name w:val="heading 1"/>
    <w:basedOn w:val="a"/>
    <w:next w:val="a"/>
    <w:qFormat/>
    <w:pPr>
      <w:jc w:val="left"/>
      <w:outlineLvl w:val="0"/>
    </w:pPr>
    <w:rPr>
      <w:rFonts w:ascii="宋体" w:hAnsi="宋体" w:cs="Times New Roman" w:hint="eastAsia"/>
      <w:kern w:val="44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rPr>
      <w:sz w:val="48"/>
    </w:rPr>
  </w:style>
  <w:style w:type="paragraph" w:styleId="a4">
    <w:name w:val="Balloon Text"/>
    <w:basedOn w:val="a"/>
    <w:link w:val="Char"/>
    <w:rPr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footnote text"/>
    <w:basedOn w:val="a"/>
    <w:link w:val="Char0"/>
    <w:qFormat/>
    <w:pPr>
      <w:snapToGrid w:val="0"/>
      <w:jc w:val="left"/>
    </w:pPr>
    <w:rPr>
      <w:sz w:val="18"/>
    </w:rPr>
  </w:style>
  <w:style w:type="paragraph" w:styleId="a8">
    <w:name w:val="Normal (Web)"/>
    <w:basedOn w:val="a"/>
    <w:qFormat/>
    <w:pPr>
      <w:jc w:val="left"/>
    </w:pPr>
    <w:rPr>
      <w:rFonts w:cs="Times New Roman"/>
      <w:kern w:val="0"/>
      <w:sz w:val="24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llowedHyperlink"/>
    <w:basedOn w:val="a0"/>
    <w:qFormat/>
    <w:rPr>
      <w:color w:val="888A8C"/>
      <w:u w:val="none"/>
    </w:rPr>
  </w:style>
  <w:style w:type="character" w:styleId="ab">
    <w:name w:val="Emphasis"/>
    <w:basedOn w:val="a0"/>
    <w:qFormat/>
  </w:style>
  <w:style w:type="character" w:styleId="HTML">
    <w:name w:val="HTML Definition"/>
    <w:basedOn w:val="a0"/>
    <w:qFormat/>
  </w:style>
  <w:style w:type="character" w:styleId="HTML0">
    <w:name w:val="HTML Typewriter"/>
    <w:basedOn w:val="a0"/>
    <w:qFormat/>
    <w:rPr>
      <w:rFonts w:ascii="Courier New" w:hAnsi="Courier New"/>
      <w:sz w:val="24"/>
      <w:szCs w:val="24"/>
    </w:rPr>
  </w:style>
  <w:style w:type="character" w:styleId="HTML1">
    <w:name w:val="HTML Acronym"/>
    <w:basedOn w:val="a0"/>
    <w:qFormat/>
  </w:style>
  <w:style w:type="character" w:styleId="HTML2">
    <w:name w:val="HTML Variable"/>
    <w:basedOn w:val="a0"/>
    <w:qFormat/>
  </w:style>
  <w:style w:type="character" w:styleId="ac">
    <w:name w:val="Hyperlink"/>
    <w:basedOn w:val="a0"/>
    <w:qFormat/>
    <w:rPr>
      <w:color w:val="888A8C"/>
      <w:u w:val="none"/>
    </w:rPr>
  </w:style>
  <w:style w:type="character" w:styleId="HTML3">
    <w:name w:val="HTML Code"/>
    <w:basedOn w:val="a0"/>
    <w:qFormat/>
    <w:rPr>
      <w:rFonts w:ascii="Courier New" w:eastAsia="Courier New" w:hAnsi="Courier New" w:cs="Courier New"/>
      <w:sz w:val="24"/>
      <w:szCs w:val="24"/>
    </w:rPr>
  </w:style>
  <w:style w:type="character" w:styleId="HTML4">
    <w:name w:val="HTML Cite"/>
    <w:basedOn w:val="a0"/>
    <w:qFormat/>
  </w:style>
  <w:style w:type="character" w:styleId="ad">
    <w:name w:val="footnote reference"/>
    <w:basedOn w:val="a0"/>
    <w:qFormat/>
    <w:rPr>
      <w:vertAlign w:val="superscript"/>
    </w:rPr>
  </w:style>
  <w:style w:type="character" w:styleId="HTML5">
    <w:name w:val="HTML Keyboard"/>
    <w:basedOn w:val="a0"/>
    <w:qFormat/>
    <w:rPr>
      <w:rFonts w:ascii="Courier New" w:eastAsia="Courier New" w:hAnsi="Courier New" w:cs="Courier New" w:hint="default"/>
      <w:sz w:val="24"/>
      <w:szCs w:val="24"/>
    </w:rPr>
  </w:style>
  <w:style w:type="character" w:styleId="HTML6">
    <w:name w:val="HTML Sample"/>
    <w:basedOn w:val="a0"/>
    <w:qFormat/>
    <w:rPr>
      <w:rFonts w:ascii="Courier New" w:eastAsia="Courier New" w:hAnsi="Courier New" w:cs="Courier New" w:hint="default"/>
      <w:sz w:val="24"/>
      <w:szCs w:val="24"/>
    </w:rPr>
  </w:style>
  <w:style w:type="character" w:customStyle="1" w:styleId="font21">
    <w:name w:val="font21"/>
    <w:basedOn w:val="a0"/>
    <w:qFormat/>
    <w:rPr>
      <w:rFonts w:ascii="仿宋" w:eastAsia="仿宋" w:hAnsi="仿宋" w:cs="仿宋" w:hint="eastAsia"/>
      <w:color w:val="000000"/>
      <w:sz w:val="20"/>
      <w:szCs w:val="20"/>
      <w:u w:val="none"/>
    </w:rPr>
  </w:style>
  <w:style w:type="character" w:customStyle="1" w:styleId="Char">
    <w:name w:val="批注框文本 Char"/>
    <w:basedOn w:val="a0"/>
    <w:link w:val="a4"/>
    <w:qFormat/>
    <w:rPr>
      <w:rFonts w:ascii="Calibri" w:eastAsia="宋体" w:hAnsi="Calibri" w:cs="宋体"/>
      <w:kern w:val="2"/>
      <w:sz w:val="18"/>
      <w:szCs w:val="18"/>
    </w:rPr>
  </w:style>
  <w:style w:type="character" w:customStyle="1" w:styleId="Char0">
    <w:name w:val="脚注文本 Char"/>
    <w:basedOn w:val="a0"/>
    <w:link w:val="a7"/>
    <w:qFormat/>
    <w:rPr>
      <w:rFonts w:ascii="Calibri" w:eastAsia="宋体" w:hAnsi="Calibri" w:cs="宋体"/>
      <w:kern w:val="2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83</Words>
  <Characters>477</Characters>
  <Application>Microsoft Office Word</Application>
  <DocSecurity>0</DocSecurity>
  <Lines>3</Lines>
  <Paragraphs>1</Paragraphs>
  <ScaleCrop>false</ScaleCrop>
  <Company>Microsoft</Company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13651276302</dc:creator>
  <cp:lastModifiedBy>grace</cp:lastModifiedBy>
  <cp:revision>19</cp:revision>
  <cp:lastPrinted>2020-01-07T11:14:00Z</cp:lastPrinted>
  <dcterms:created xsi:type="dcterms:W3CDTF">2020-01-11T08:05:00Z</dcterms:created>
  <dcterms:modified xsi:type="dcterms:W3CDTF">2021-01-21T05:24:00Z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